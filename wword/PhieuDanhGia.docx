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E29C3" w:rsidRDefault="000001AD">
      <w:pPr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noProof/>
          <w:sz w:val="30"/>
          <w:lang w:eastAsia="ja-JP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-344170</wp:posOffset>
                </wp:positionV>
                <wp:extent cx="628650" cy="342900"/>
                <wp:effectExtent l="0" t="4445" r="4445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5CB" w:rsidRDefault="006835CB" w:rsidP="000234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17.75pt;margin-top:-27.1pt;width:49.5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Uy8ggIAAA4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" stroked="f">
                <v:textbox>
                  <w:txbxContent>
                    <w:p w:rsidR="006835CB" w:rsidRDefault="006835CB" w:rsidP="0002344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E29C3">
        <w:rPr>
          <w:rFonts w:ascii="Arial" w:hAnsi="Arial"/>
          <w:b/>
          <w:sz w:val="30"/>
        </w:rPr>
        <w:t>PHIẾU ĐÁNH GIÁ KẾT QUẢ THỰC TẬP</w:t>
      </w:r>
    </w:p>
    <w:p w:rsidR="00CE29C3" w:rsidRDefault="00CE29C3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(Dành cho cán bộ hướng dẫn thực tập ở cơ quan)</w:t>
      </w:r>
    </w:p>
    <w:p w:rsidR="00CE29C3" w:rsidRDefault="00CE29C3">
      <w:pPr>
        <w:rPr>
          <w:rFonts w:ascii="Arial" w:hAnsi="Arial"/>
          <w:sz w:val="22"/>
        </w:rPr>
      </w:pPr>
    </w:p>
    <w:p w:rsidR="00CE29C3" w:rsidRDefault="00CE29C3" w:rsidP="00B65C8F">
      <w:pPr>
        <w:tabs>
          <w:tab w:val="right" w:leader="dot" w:pos="8880"/>
        </w:tabs>
        <w:spacing w:before="60" w:after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Họ và tên cán bộ hướng dẫn thực tập: </w:t>
      </w:r>
      <w:r>
        <w:rPr>
          <w:rFonts w:ascii="Arial" w:hAnsi="Arial"/>
          <w:sz w:val="22"/>
        </w:rPr>
        <w:tab/>
        <w:t xml:space="preserve"> </w:t>
      </w:r>
    </w:p>
    <w:p w:rsidR="00CE29C3" w:rsidRDefault="00CE29C3" w:rsidP="00B65C8F">
      <w:pPr>
        <w:tabs>
          <w:tab w:val="right" w:leader="dot" w:pos="8880"/>
        </w:tabs>
        <w:spacing w:before="60" w:after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Đơn vị thực tập:</w:t>
      </w:r>
      <w:r>
        <w:rPr>
          <w:rFonts w:ascii="Arial" w:hAnsi="Arial"/>
          <w:sz w:val="22"/>
        </w:rPr>
        <w:tab/>
      </w:r>
    </w:p>
    <w:p w:rsidR="00CE29C3" w:rsidRDefault="00CE29C3" w:rsidP="00B65C8F">
      <w:pPr>
        <w:tabs>
          <w:tab w:val="right" w:leader="dot" w:pos="8880"/>
        </w:tabs>
        <w:spacing w:before="60" w:after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Địa chỉ:</w:t>
      </w:r>
      <w:r>
        <w:rPr>
          <w:rFonts w:ascii="Arial" w:hAnsi="Arial"/>
          <w:sz w:val="22"/>
        </w:rPr>
        <w:tab/>
      </w:r>
    </w:p>
    <w:p w:rsidR="00CE29C3" w:rsidRDefault="00CE29C3" w:rsidP="00B65C8F">
      <w:pPr>
        <w:tabs>
          <w:tab w:val="left" w:leader="dot" w:pos="4320"/>
          <w:tab w:val="right" w:leader="dot" w:pos="8880"/>
        </w:tabs>
        <w:spacing w:before="60" w:after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Điện thoại:</w:t>
      </w:r>
      <w:r>
        <w:rPr>
          <w:rFonts w:ascii="Arial" w:hAnsi="Arial"/>
          <w:sz w:val="22"/>
        </w:rPr>
        <w:tab/>
        <w:t>Fax:</w:t>
      </w:r>
      <w:r>
        <w:rPr>
          <w:rFonts w:ascii="Arial" w:hAnsi="Arial"/>
          <w:sz w:val="22"/>
        </w:rPr>
        <w:tab/>
      </w:r>
    </w:p>
    <w:p w:rsidR="00CE29C3" w:rsidRDefault="00CE29C3" w:rsidP="00B65C8F">
      <w:pPr>
        <w:tabs>
          <w:tab w:val="left" w:leader="dot" w:pos="4320"/>
          <w:tab w:val="right" w:leader="dot" w:pos="8880"/>
        </w:tabs>
        <w:spacing w:before="60" w:after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Email:</w:t>
      </w:r>
      <w:r>
        <w:rPr>
          <w:rFonts w:ascii="Arial" w:hAnsi="Arial"/>
          <w:sz w:val="22"/>
        </w:rPr>
        <w:tab/>
        <w:t>Website:</w:t>
      </w:r>
      <w:r>
        <w:rPr>
          <w:rFonts w:ascii="Arial" w:hAnsi="Arial"/>
          <w:sz w:val="22"/>
        </w:rPr>
        <w:tab/>
      </w:r>
    </w:p>
    <w:p w:rsidR="00CE29C3" w:rsidRDefault="00CE29C3">
      <w:pPr>
        <w:tabs>
          <w:tab w:val="right" w:pos="4320"/>
          <w:tab w:val="right" w:leader="dot" w:pos="8880"/>
        </w:tabs>
        <w:rPr>
          <w:rFonts w:ascii="Arial" w:hAnsi="Arial"/>
          <w:sz w:val="22"/>
        </w:rPr>
      </w:pPr>
    </w:p>
    <w:p w:rsidR="00CE29C3" w:rsidRDefault="00CE29C3" w:rsidP="00B65C8F">
      <w:pPr>
        <w:tabs>
          <w:tab w:val="right" w:leader="dot" w:pos="7560"/>
          <w:tab w:val="right" w:leader="dot" w:pos="8880"/>
        </w:tabs>
        <w:spacing w:before="60" w:after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Họ tên sinh viên thực tập:</w:t>
      </w:r>
      <w:r>
        <w:rPr>
          <w:rFonts w:ascii="Arial" w:hAnsi="Arial"/>
          <w:sz w:val="22"/>
        </w:rPr>
        <w:tab/>
        <w:t>Mã số SV:</w:t>
      </w:r>
      <w:r>
        <w:rPr>
          <w:rFonts w:ascii="Arial" w:hAnsi="Arial"/>
          <w:sz w:val="22"/>
        </w:rPr>
        <w:tab/>
      </w:r>
    </w:p>
    <w:p w:rsidR="00CE29C3" w:rsidRDefault="00CE29C3" w:rsidP="00B65C8F">
      <w:pPr>
        <w:tabs>
          <w:tab w:val="left" w:leader="dot" w:pos="4320"/>
          <w:tab w:val="right" w:leader="dot" w:pos="8880"/>
        </w:tabs>
        <w:spacing w:before="60" w:after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Lớp:</w:t>
      </w:r>
      <w:r>
        <w:rPr>
          <w:rFonts w:ascii="Arial" w:hAnsi="Arial"/>
          <w:sz w:val="22"/>
        </w:rPr>
        <w:tab/>
        <w:t xml:space="preserve">Khoa Kỹ </w:t>
      </w:r>
      <w:r w:rsidR="006C11BB">
        <w:rPr>
          <w:rFonts w:ascii="Arial" w:hAnsi="Arial"/>
          <w:sz w:val="22"/>
        </w:rPr>
        <w:t>t</w:t>
      </w:r>
      <w:r>
        <w:rPr>
          <w:rFonts w:ascii="Arial" w:hAnsi="Arial"/>
          <w:sz w:val="22"/>
        </w:rPr>
        <w:t xml:space="preserve">huật </w:t>
      </w:r>
      <w:r w:rsidR="00FB768C">
        <w:rPr>
          <w:rFonts w:ascii="Arial" w:hAnsi="Arial"/>
          <w:sz w:val="22"/>
        </w:rPr>
        <w:t>-</w:t>
      </w:r>
      <w:r>
        <w:rPr>
          <w:rFonts w:ascii="Arial" w:hAnsi="Arial"/>
          <w:sz w:val="22"/>
        </w:rPr>
        <w:t xml:space="preserve"> Công </w:t>
      </w:r>
      <w:r w:rsidR="006C11BB">
        <w:rPr>
          <w:rFonts w:ascii="Arial" w:hAnsi="Arial"/>
          <w:sz w:val="22"/>
        </w:rPr>
        <w:t>n</w:t>
      </w:r>
      <w:r>
        <w:rPr>
          <w:rFonts w:ascii="Arial" w:hAnsi="Arial"/>
          <w:sz w:val="22"/>
        </w:rPr>
        <w:t xml:space="preserve">ghệ - Môi </w:t>
      </w:r>
      <w:r w:rsidR="006C11BB">
        <w:rPr>
          <w:rFonts w:ascii="Arial" w:hAnsi="Arial"/>
          <w:sz w:val="22"/>
        </w:rPr>
        <w:t>t</w:t>
      </w:r>
      <w:r>
        <w:rPr>
          <w:rFonts w:ascii="Arial" w:hAnsi="Arial"/>
          <w:sz w:val="22"/>
        </w:rPr>
        <w:t>rường</w:t>
      </w:r>
      <w:r w:rsidR="00BF3B32">
        <w:rPr>
          <w:rFonts w:ascii="Arial" w:hAnsi="Arial"/>
          <w:sz w:val="22"/>
        </w:rPr>
        <w:t>.</w:t>
      </w:r>
    </w:p>
    <w:p w:rsidR="00CE29C3" w:rsidRDefault="00CE29C3" w:rsidP="00B65C8F">
      <w:pPr>
        <w:tabs>
          <w:tab w:val="left" w:leader="dot" w:pos="4320"/>
          <w:tab w:val="right" w:leader="dot" w:pos="8880"/>
        </w:tabs>
        <w:spacing w:before="60" w:after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Thời gian thực tập: Từ ngày</w:t>
      </w:r>
      <w:r>
        <w:rPr>
          <w:rFonts w:ascii="Arial" w:hAnsi="Arial"/>
          <w:sz w:val="22"/>
        </w:rPr>
        <w:tab/>
        <w:t>Đến ngày:</w:t>
      </w:r>
      <w:r>
        <w:rPr>
          <w:rFonts w:ascii="Arial" w:hAnsi="Arial"/>
          <w:sz w:val="22"/>
        </w:rPr>
        <w:tab/>
      </w:r>
    </w:p>
    <w:p w:rsidR="00CE29C3" w:rsidRDefault="00CE29C3" w:rsidP="00B65C8F">
      <w:pPr>
        <w:tabs>
          <w:tab w:val="left" w:leader="dot" w:pos="4320"/>
          <w:tab w:val="right" w:leader="dot" w:pos="8880"/>
        </w:tabs>
        <w:spacing w:before="60" w:after="60"/>
        <w:rPr>
          <w:rFonts w:ascii="Arial" w:hAnsi="Arial"/>
          <w:b/>
          <w:sz w:val="22"/>
          <w:u w:val="single"/>
        </w:rPr>
      </w:pPr>
      <w:r>
        <w:rPr>
          <w:rFonts w:ascii="Arial" w:hAnsi="Arial"/>
          <w:b/>
          <w:sz w:val="22"/>
          <w:u w:val="single"/>
        </w:rPr>
        <w:t>Ghi chú:</w:t>
      </w:r>
    </w:p>
    <w:p w:rsidR="00CE29C3" w:rsidRDefault="00CE29C3" w:rsidP="00B65C8F">
      <w:pPr>
        <w:pStyle w:val="Footer"/>
        <w:tabs>
          <w:tab w:val="clear" w:pos="4320"/>
          <w:tab w:val="clear" w:pos="8640"/>
        </w:tabs>
        <w:spacing w:before="60" w:after="60"/>
        <w:rPr>
          <w:rFonts w:ascii="Arial" w:hAnsi="Arial"/>
          <w:b/>
          <w:i/>
          <w:sz w:val="22"/>
        </w:rPr>
      </w:pPr>
      <w:r>
        <w:rPr>
          <w:rFonts w:ascii="Arial" w:hAnsi="Arial"/>
          <w:b/>
          <w:i/>
          <w:sz w:val="22"/>
        </w:rPr>
        <w:t xml:space="preserve">    - Đánh giá bằng cách đánh dấu vào cột xếp loại các nội dung đánh giá trong bảng sau.</w:t>
      </w:r>
    </w:p>
    <w:p w:rsidR="00CE29C3" w:rsidRDefault="00CE29C3" w:rsidP="00B65C8F">
      <w:pPr>
        <w:pStyle w:val="Footer"/>
        <w:tabs>
          <w:tab w:val="clear" w:pos="4320"/>
          <w:tab w:val="clear" w:pos="8640"/>
        </w:tabs>
        <w:spacing w:before="60" w:after="60"/>
        <w:rPr>
          <w:rFonts w:ascii="Arial" w:hAnsi="Arial"/>
          <w:b/>
          <w:i/>
          <w:sz w:val="22"/>
        </w:rPr>
      </w:pPr>
      <w:r>
        <w:rPr>
          <w:rFonts w:ascii="Arial" w:hAnsi="Arial"/>
          <w:b/>
          <w:i/>
          <w:sz w:val="22"/>
        </w:rPr>
        <w:t xml:space="preserve">    - Trong đó loại A: Tốt; loại B: Khá; loại C: Trung bình; loại D: Kém.</w:t>
      </w:r>
    </w:p>
    <w:p w:rsidR="00CE29C3" w:rsidRDefault="00CE29C3" w:rsidP="00B65C8F">
      <w:pPr>
        <w:pStyle w:val="Footer"/>
        <w:tabs>
          <w:tab w:val="clear" w:pos="4320"/>
          <w:tab w:val="clear" w:pos="8640"/>
        </w:tabs>
        <w:spacing w:before="60" w:after="60"/>
        <w:rPr>
          <w:rFonts w:ascii="Arial" w:hAnsi="Arial"/>
          <w:b/>
          <w:i/>
          <w:sz w:val="22"/>
        </w:rPr>
      </w:pPr>
      <w:r>
        <w:rPr>
          <w:rFonts w:ascii="Arial" w:hAnsi="Arial"/>
          <w:b/>
          <w:i/>
          <w:sz w:val="22"/>
        </w:rPr>
        <w:t xml:space="preserve">    - Đề nghị Quý Cơ quan cho phiếu này vào phong bì, niêm phong và giao cho sinh viên.</w:t>
      </w:r>
    </w:p>
    <w:p w:rsidR="00CE29C3" w:rsidRDefault="00CE29C3">
      <w:pPr>
        <w:rPr>
          <w:rFonts w:ascii="Arial" w:hAnsi="Arial"/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8"/>
        <w:gridCol w:w="500"/>
        <w:gridCol w:w="500"/>
        <w:gridCol w:w="500"/>
        <w:gridCol w:w="500"/>
      </w:tblGrid>
      <w:tr w:rsidR="00CE29C3">
        <w:trPr>
          <w:cantSplit/>
          <w:trHeight w:val="579"/>
        </w:trPr>
        <w:tc>
          <w:tcPr>
            <w:tcW w:w="724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E29C3" w:rsidRDefault="00CE29C3">
            <w:pPr>
              <w:pStyle w:val="Heading1"/>
              <w:jc w:val="center"/>
            </w:pPr>
            <w:r>
              <w:rPr>
                <w:sz w:val="26"/>
              </w:rPr>
              <w:t>Nội dung đánh giá</w:t>
            </w:r>
          </w:p>
        </w:tc>
        <w:tc>
          <w:tcPr>
            <w:tcW w:w="2000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CE29C3" w:rsidRDefault="00CE29C3">
            <w:pPr>
              <w:pStyle w:val="Heading1"/>
              <w:jc w:val="center"/>
              <w:rPr>
                <w:sz w:val="26"/>
              </w:rPr>
            </w:pPr>
            <w:r>
              <w:rPr>
                <w:sz w:val="26"/>
              </w:rPr>
              <w:t>Xếp loại</w:t>
            </w:r>
          </w:p>
        </w:tc>
      </w:tr>
      <w:tr w:rsidR="00CE29C3">
        <w:trPr>
          <w:cantSplit/>
          <w:trHeight w:val="143"/>
        </w:trPr>
        <w:tc>
          <w:tcPr>
            <w:tcW w:w="724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00" w:type="dxa"/>
            <w:tcBorders>
              <w:left w:val="double" w:sz="4" w:space="0" w:color="auto"/>
              <w:bottom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500" w:type="dxa"/>
            <w:tcBorders>
              <w:bottom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</w:t>
            </w:r>
          </w:p>
        </w:tc>
        <w:tc>
          <w:tcPr>
            <w:tcW w:w="500" w:type="dxa"/>
            <w:tcBorders>
              <w:bottom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</w:t>
            </w:r>
          </w:p>
        </w:tc>
        <w:tc>
          <w:tcPr>
            <w:tcW w:w="500" w:type="dxa"/>
            <w:tcBorders>
              <w:bottom w:val="double" w:sz="4" w:space="0" w:color="auto"/>
              <w:right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</w:t>
            </w:r>
          </w:p>
        </w:tc>
      </w:tr>
      <w:tr w:rsidR="00CE29C3">
        <w:trPr>
          <w:cantSplit/>
          <w:trHeight w:val="416"/>
        </w:trPr>
        <w:tc>
          <w:tcPr>
            <w:tcW w:w="9248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I. Tinh thần kỷ luật, thái độ</w:t>
            </w:r>
          </w:p>
        </w:tc>
      </w:tr>
      <w:tr w:rsidR="00CE29C3">
        <w:trPr>
          <w:trHeight w:val="431"/>
        </w:trPr>
        <w:tc>
          <w:tcPr>
            <w:tcW w:w="724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ind w:firstLine="252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I.1 Thực hiện nội quy của cơ quan</w:t>
            </w:r>
          </w:p>
        </w:tc>
        <w:tc>
          <w:tcPr>
            <w:tcW w:w="500" w:type="dxa"/>
            <w:tcBorders>
              <w:top w:val="double" w:sz="4" w:space="0" w:color="auto"/>
              <w:left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rPr>
                <w:rFonts w:ascii="Arial" w:hAnsi="Arial"/>
                <w:sz w:val="22"/>
              </w:rPr>
            </w:pPr>
          </w:p>
        </w:tc>
        <w:tc>
          <w:tcPr>
            <w:tcW w:w="500" w:type="dxa"/>
            <w:tcBorders>
              <w:top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rPr>
                <w:rFonts w:ascii="Arial" w:hAnsi="Arial"/>
                <w:sz w:val="22"/>
              </w:rPr>
            </w:pPr>
          </w:p>
        </w:tc>
        <w:tc>
          <w:tcPr>
            <w:tcW w:w="500" w:type="dxa"/>
            <w:tcBorders>
              <w:top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rPr>
                <w:rFonts w:ascii="Arial" w:hAnsi="Arial"/>
                <w:sz w:val="22"/>
              </w:rPr>
            </w:pPr>
          </w:p>
        </w:tc>
        <w:tc>
          <w:tcPr>
            <w:tcW w:w="500" w:type="dxa"/>
            <w:tcBorders>
              <w:top w:val="double" w:sz="4" w:space="0" w:color="auto"/>
              <w:right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rPr>
                <w:rFonts w:ascii="Arial" w:hAnsi="Arial"/>
                <w:sz w:val="22"/>
              </w:rPr>
            </w:pPr>
          </w:p>
        </w:tc>
      </w:tr>
      <w:tr w:rsidR="00CE29C3">
        <w:trPr>
          <w:trHeight w:val="431"/>
        </w:trPr>
        <w:tc>
          <w:tcPr>
            <w:tcW w:w="7248" w:type="dxa"/>
            <w:tcBorders>
              <w:left w:val="double" w:sz="4" w:space="0" w:color="auto"/>
              <w:right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ind w:firstLine="252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I.2 Chấp hành giờ giấc làm việc</w:t>
            </w:r>
          </w:p>
        </w:tc>
        <w:tc>
          <w:tcPr>
            <w:tcW w:w="500" w:type="dxa"/>
            <w:tcBorders>
              <w:left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rPr>
                <w:rFonts w:ascii="Arial" w:hAnsi="Arial"/>
                <w:sz w:val="22"/>
              </w:rPr>
            </w:pPr>
          </w:p>
        </w:tc>
        <w:tc>
          <w:tcPr>
            <w:tcW w:w="500" w:type="dxa"/>
          </w:tcPr>
          <w:p w:rsidR="00CE29C3" w:rsidRDefault="00CE29C3" w:rsidP="002863B3">
            <w:pPr>
              <w:spacing w:beforeLines="40" w:before="96" w:afterLines="40" w:after="96"/>
              <w:rPr>
                <w:rFonts w:ascii="Arial" w:hAnsi="Arial"/>
                <w:sz w:val="22"/>
              </w:rPr>
            </w:pPr>
          </w:p>
        </w:tc>
        <w:tc>
          <w:tcPr>
            <w:tcW w:w="500" w:type="dxa"/>
          </w:tcPr>
          <w:p w:rsidR="00CE29C3" w:rsidRDefault="00CE29C3" w:rsidP="002863B3">
            <w:pPr>
              <w:spacing w:beforeLines="40" w:before="96" w:afterLines="40" w:after="96"/>
              <w:rPr>
                <w:rFonts w:ascii="Arial" w:hAnsi="Arial"/>
                <w:sz w:val="22"/>
              </w:rPr>
            </w:pPr>
          </w:p>
        </w:tc>
        <w:tc>
          <w:tcPr>
            <w:tcW w:w="500" w:type="dxa"/>
            <w:tcBorders>
              <w:right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rPr>
                <w:rFonts w:ascii="Arial" w:hAnsi="Arial"/>
                <w:sz w:val="22"/>
              </w:rPr>
            </w:pPr>
          </w:p>
        </w:tc>
      </w:tr>
      <w:tr w:rsidR="00CE29C3">
        <w:trPr>
          <w:trHeight w:val="446"/>
        </w:trPr>
        <w:tc>
          <w:tcPr>
            <w:tcW w:w="7248" w:type="dxa"/>
            <w:tcBorders>
              <w:left w:val="double" w:sz="4" w:space="0" w:color="auto"/>
              <w:right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ind w:firstLine="252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I.3 Thái độ giao tiếp với CB CNV</w:t>
            </w:r>
          </w:p>
        </w:tc>
        <w:tc>
          <w:tcPr>
            <w:tcW w:w="500" w:type="dxa"/>
            <w:tcBorders>
              <w:left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rPr>
                <w:rFonts w:ascii="Arial" w:hAnsi="Arial"/>
                <w:sz w:val="22"/>
              </w:rPr>
            </w:pPr>
          </w:p>
        </w:tc>
        <w:tc>
          <w:tcPr>
            <w:tcW w:w="500" w:type="dxa"/>
          </w:tcPr>
          <w:p w:rsidR="00CE29C3" w:rsidRDefault="00CE29C3" w:rsidP="002863B3">
            <w:pPr>
              <w:spacing w:beforeLines="40" w:before="96" w:afterLines="40" w:after="96"/>
              <w:rPr>
                <w:rFonts w:ascii="Arial" w:hAnsi="Arial"/>
                <w:sz w:val="22"/>
              </w:rPr>
            </w:pPr>
          </w:p>
        </w:tc>
        <w:tc>
          <w:tcPr>
            <w:tcW w:w="500" w:type="dxa"/>
          </w:tcPr>
          <w:p w:rsidR="00CE29C3" w:rsidRDefault="00CE29C3" w:rsidP="002863B3">
            <w:pPr>
              <w:spacing w:beforeLines="40" w:before="96" w:afterLines="40" w:after="96"/>
              <w:rPr>
                <w:rFonts w:ascii="Arial" w:hAnsi="Arial"/>
                <w:sz w:val="22"/>
              </w:rPr>
            </w:pPr>
          </w:p>
        </w:tc>
        <w:tc>
          <w:tcPr>
            <w:tcW w:w="500" w:type="dxa"/>
            <w:tcBorders>
              <w:right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rPr>
                <w:rFonts w:ascii="Arial" w:hAnsi="Arial"/>
                <w:sz w:val="22"/>
              </w:rPr>
            </w:pPr>
          </w:p>
        </w:tc>
      </w:tr>
      <w:tr w:rsidR="00CE29C3">
        <w:trPr>
          <w:trHeight w:val="431"/>
        </w:trPr>
        <w:tc>
          <w:tcPr>
            <w:tcW w:w="7248" w:type="dxa"/>
            <w:tcBorders>
              <w:left w:val="double" w:sz="4" w:space="0" w:color="auto"/>
              <w:right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ind w:firstLine="252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I.4 Ý thức bảo vệ của công</w:t>
            </w:r>
          </w:p>
        </w:tc>
        <w:tc>
          <w:tcPr>
            <w:tcW w:w="500" w:type="dxa"/>
            <w:tcBorders>
              <w:left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rPr>
                <w:rFonts w:ascii="Arial" w:hAnsi="Arial"/>
                <w:sz w:val="22"/>
              </w:rPr>
            </w:pPr>
          </w:p>
        </w:tc>
        <w:tc>
          <w:tcPr>
            <w:tcW w:w="500" w:type="dxa"/>
          </w:tcPr>
          <w:p w:rsidR="00CE29C3" w:rsidRDefault="00CE29C3" w:rsidP="002863B3">
            <w:pPr>
              <w:spacing w:beforeLines="40" w:before="96" w:afterLines="40" w:after="96"/>
              <w:rPr>
                <w:rFonts w:ascii="Arial" w:hAnsi="Arial"/>
                <w:sz w:val="22"/>
              </w:rPr>
            </w:pPr>
          </w:p>
        </w:tc>
        <w:tc>
          <w:tcPr>
            <w:tcW w:w="500" w:type="dxa"/>
          </w:tcPr>
          <w:p w:rsidR="00CE29C3" w:rsidRDefault="00CE29C3" w:rsidP="002863B3">
            <w:pPr>
              <w:spacing w:beforeLines="40" w:before="96" w:afterLines="40" w:after="96"/>
              <w:rPr>
                <w:rFonts w:ascii="Arial" w:hAnsi="Arial"/>
                <w:sz w:val="22"/>
              </w:rPr>
            </w:pPr>
          </w:p>
        </w:tc>
        <w:tc>
          <w:tcPr>
            <w:tcW w:w="500" w:type="dxa"/>
            <w:tcBorders>
              <w:right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rPr>
                <w:rFonts w:ascii="Arial" w:hAnsi="Arial"/>
                <w:sz w:val="22"/>
              </w:rPr>
            </w:pPr>
          </w:p>
        </w:tc>
      </w:tr>
      <w:tr w:rsidR="00CE29C3">
        <w:trPr>
          <w:trHeight w:val="431"/>
        </w:trPr>
        <w:tc>
          <w:tcPr>
            <w:tcW w:w="7248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ind w:firstLine="252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I.5 Tích cực trong công việc</w:t>
            </w:r>
          </w:p>
        </w:tc>
        <w:tc>
          <w:tcPr>
            <w:tcW w:w="500" w:type="dxa"/>
            <w:tcBorders>
              <w:left w:val="double" w:sz="4" w:space="0" w:color="auto"/>
              <w:bottom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rPr>
                <w:rFonts w:ascii="Arial" w:hAnsi="Arial"/>
                <w:sz w:val="22"/>
              </w:rPr>
            </w:pPr>
          </w:p>
        </w:tc>
        <w:tc>
          <w:tcPr>
            <w:tcW w:w="500" w:type="dxa"/>
            <w:tcBorders>
              <w:bottom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rPr>
                <w:rFonts w:ascii="Arial" w:hAnsi="Arial"/>
                <w:sz w:val="22"/>
              </w:rPr>
            </w:pPr>
          </w:p>
        </w:tc>
        <w:tc>
          <w:tcPr>
            <w:tcW w:w="500" w:type="dxa"/>
            <w:tcBorders>
              <w:bottom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rPr>
                <w:rFonts w:ascii="Arial" w:hAnsi="Arial"/>
                <w:sz w:val="22"/>
              </w:rPr>
            </w:pPr>
          </w:p>
        </w:tc>
        <w:tc>
          <w:tcPr>
            <w:tcW w:w="500" w:type="dxa"/>
            <w:tcBorders>
              <w:bottom w:val="double" w:sz="4" w:space="0" w:color="auto"/>
              <w:right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rPr>
                <w:rFonts w:ascii="Arial" w:hAnsi="Arial"/>
                <w:sz w:val="22"/>
              </w:rPr>
            </w:pPr>
          </w:p>
        </w:tc>
      </w:tr>
      <w:tr w:rsidR="00CE29C3">
        <w:trPr>
          <w:cantSplit/>
          <w:trHeight w:val="431"/>
        </w:trPr>
        <w:tc>
          <w:tcPr>
            <w:tcW w:w="9248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II. Khả năng chuyên môn, nghiệp vụ</w:t>
            </w:r>
          </w:p>
        </w:tc>
      </w:tr>
      <w:tr w:rsidR="00CE29C3">
        <w:trPr>
          <w:trHeight w:val="431"/>
        </w:trPr>
        <w:tc>
          <w:tcPr>
            <w:tcW w:w="724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ind w:firstLine="252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II.1 Đáp ứng yêu cầu công việc</w:t>
            </w:r>
          </w:p>
        </w:tc>
        <w:tc>
          <w:tcPr>
            <w:tcW w:w="500" w:type="dxa"/>
            <w:tcBorders>
              <w:top w:val="double" w:sz="4" w:space="0" w:color="auto"/>
              <w:left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rPr>
                <w:rFonts w:ascii="Arial" w:hAnsi="Arial"/>
                <w:sz w:val="22"/>
              </w:rPr>
            </w:pPr>
          </w:p>
        </w:tc>
        <w:tc>
          <w:tcPr>
            <w:tcW w:w="500" w:type="dxa"/>
            <w:tcBorders>
              <w:top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rPr>
                <w:rFonts w:ascii="Arial" w:hAnsi="Arial"/>
                <w:sz w:val="22"/>
              </w:rPr>
            </w:pPr>
          </w:p>
        </w:tc>
        <w:tc>
          <w:tcPr>
            <w:tcW w:w="500" w:type="dxa"/>
            <w:tcBorders>
              <w:top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rPr>
                <w:rFonts w:ascii="Arial" w:hAnsi="Arial"/>
                <w:sz w:val="22"/>
              </w:rPr>
            </w:pPr>
          </w:p>
        </w:tc>
        <w:tc>
          <w:tcPr>
            <w:tcW w:w="500" w:type="dxa"/>
            <w:tcBorders>
              <w:top w:val="double" w:sz="4" w:space="0" w:color="auto"/>
              <w:right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rPr>
                <w:rFonts w:ascii="Arial" w:hAnsi="Arial"/>
                <w:sz w:val="22"/>
              </w:rPr>
            </w:pPr>
          </w:p>
        </w:tc>
      </w:tr>
      <w:tr w:rsidR="00CE29C3">
        <w:trPr>
          <w:trHeight w:val="431"/>
        </w:trPr>
        <w:tc>
          <w:tcPr>
            <w:tcW w:w="7248" w:type="dxa"/>
            <w:tcBorders>
              <w:left w:val="double" w:sz="4" w:space="0" w:color="auto"/>
              <w:right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ind w:firstLine="252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II.2 Tinh thần học hỏi, nâng cao trình độ chuyên môn, nghiệp vụ</w:t>
            </w:r>
          </w:p>
        </w:tc>
        <w:tc>
          <w:tcPr>
            <w:tcW w:w="500" w:type="dxa"/>
            <w:tcBorders>
              <w:left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rPr>
                <w:rFonts w:ascii="Arial" w:hAnsi="Arial"/>
                <w:sz w:val="22"/>
              </w:rPr>
            </w:pPr>
          </w:p>
        </w:tc>
        <w:tc>
          <w:tcPr>
            <w:tcW w:w="500" w:type="dxa"/>
          </w:tcPr>
          <w:p w:rsidR="00CE29C3" w:rsidRDefault="00CE29C3" w:rsidP="002863B3">
            <w:pPr>
              <w:spacing w:beforeLines="40" w:before="96" w:afterLines="40" w:after="96"/>
              <w:rPr>
                <w:rFonts w:ascii="Arial" w:hAnsi="Arial"/>
                <w:sz w:val="22"/>
              </w:rPr>
            </w:pPr>
          </w:p>
        </w:tc>
        <w:tc>
          <w:tcPr>
            <w:tcW w:w="500" w:type="dxa"/>
          </w:tcPr>
          <w:p w:rsidR="00CE29C3" w:rsidRDefault="00CE29C3" w:rsidP="002863B3">
            <w:pPr>
              <w:spacing w:beforeLines="40" w:before="96" w:afterLines="40" w:after="96"/>
              <w:rPr>
                <w:rFonts w:ascii="Arial" w:hAnsi="Arial"/>
                <w:sz w:val="22"/>
              </w:rPr>
            </w:pPr>
          </w:p>
        </w:tc>
        <w:tc>
          <w:tcPr>
            <w:tcW w:w="500" w:type="dxa"/>
            <w:tcBorders>
              <w:right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rPr>
                <w:rFonts w:ascii="Arial" w:hAnsi="Arial"/>
                <w:sz w:val="22"/>
              </w:rPr>
            </w:pPr>
          </w:p>
        </w:tc>
      </w:tr>
      <w:tr w:rsidR="00CE29C3">
        <w:trPr>
          <w:trHeight w:val="431"/>
        </w:trPr>
        <w:tc>
          <w:tcPr>
            <w:tcW w:w="7248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ind w:firstLine="252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II.3 Có đề xuất, sáng kiến, năng động trong công việc</w:t>
            </w:r>
          </w:p>
        </w:tc>
        <w:tc>
          <w:tcPr>
            <w:tcW w:w="500" w:type="dxa"/>
            <w:tcBorders>
              <w:left w:val="double" w:sz="4" w:space="0" w:color="auto"/>
              <w:bottom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rPr>
                <w:rFonts w:ascii="Arial" w:hAnsi="Arial"/>
                <w:sz w:val="22"/>
              </w:rPr>
            </w:pPr>
          </w:p>
        </w:tc>
        <w:tc>
          <w:tcPr>
            <w:tcW w:w="500" w:type="dxa"/>
            <w:tcBorders>
              <w:bottom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rPr>
                <w:rFonts w:ascii="Arial" w:hAnsi="Arial"/>
                <w:sz w:val="22"/>
              </w:rPr>
            </w:pPr>
          </w:p>
        </w:tc>
        <w:tc>
          <w:tcPr>
            <w:tcW w:w="500" w:type="dxa"/>
            <w:tcBorders>
              <w:bottom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rPr>
                <w:rFonts w:ascii="Arial" w:hAnsi="Arial"/>
                <w:sz w:val="22"/>
              </w:rPr>
            </w:pPr>
          </w:p>
        </w:tc>
        <w:tc>
          <w:tcPr>
            <w:tcW w:w="500" w:type="dxa"/>
            <w:tcBorders>
              <w:bottom w:val="double" w:sz="4" w:space="0" w:color="auto"/>
              <w:right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rPr>
                <w:rFonts w:ascii="Arial" w:hAnsi="Arial"/>
                <w:sz w:val="22"/>
              </w:rPr>
            </w:pPr>
          </w:p>
        </w:tc>
      </w:tr>
      <w:tr w:rsidR="00CE29C3">
        <w:trPr>
          <w:cantSplit/>
          <w:trHeight w:val="431"/>
        </w:trPr>
        <w:tc>
          <w:tcPr>
            <w:tcW w:w="9248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III. Kết quả công tác</w:t>
            </w:r>
          </w:p>
        </w:tc>
      </w:tr>
      <w:tr w:rsidR="00CE29C3">
        <w:trPr>
          <w:trHeight w:val="431"/>
        </w:trPr>
        <w:tc>
          <w:tcPr>
            <w:tcW w:w="72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ind w:firstLine="252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III.1 Hoàn thành công việc được giao</w:t>
            </w:r>
          </w:p>
        </w:tc>
        <w:tc>
          <w:tcPr>
            <w:tcW w:w="5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rPr>
                <w:rFonts w:ascii="Arial" w:hAnsi="Arial"/>
                <w:sz w:val="22"/>
              </w:rPr>
            </w:pPr>
          </w:p>
        </w:tc>
        <w:tc>
          <w:tcPr>
            <w:tcW w:w="500" w:type="dxa"/>
            <w:tcBorders>
              <w:top w:val="double" w:sz="4" w:space="0" w:color="auto"/>
              <w:bottom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rPr>
                <w:rFonts w:ascii="Arial" w:hAnsi="Arial"/>
                <w:sz w:val="22"/>
              </w:rPr>
            </w:pPr>
          </w:p>
        </w:tc>
        <w:tc>
          <w:tcPr>
            <w:tcW w:w="500" w:type="dxa"/>
            <w:tcBorders>
              <w:top w:val="double" w:sz="4" w:space="0" w:color="auto"/>
              <w:bottom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rPr>
                <w:rFonts w:ascii="Arial" w:hAnsi="Arial"/>
                <w:sz w:val="22"/>
              </w:rPr>
            </w:pPr>
          </w:p>
        </w:tc>
        <w:tc>
          <w:tcPr>
            <w:tcW w:w="50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E29C3" w:rsidRDefault="00CE29C3" w:rsidP="002863B3">
            <w:pPr>
              <w:spacing w:beforeLines="40" w:before="96" w:afterLines="40" w:after="96"/>
              <w:rPr>
                <w:rFonts w:ascii="Arial" w:hAnsi="Arial"/>
                <w:sz w:val="22"/>
              </w:rPr>
            </w:pPr>
          </w:p>
        </w:tc>
      </w:tr>
    </w:tbl>
    <w:p w:rsidR="00CE29C3" w:rsidRDefault="000001AD">
      <w:pPr>
        <w:spacing w:before="40"/>
        <w:ind w:firstLine="4800"/>
        <w:jc w:val="center"/>
        <w:rPr>
          <w:rFonts w:ascii="Arial" w:hAnsi="Arial"/>
          <w:sz w:val="22"/>
        </w:rPr>
      </w:pPr>
      <w:r>
        <w:rPr>
          <w:rFonts w:ascii="Arial" w:hAnsi="Arial"/>
          <w:i/>
          <w:noProof/>
          <w:sz w:val="18"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62865</wp:posOffset>
                </wp:positionV>
                <wp:extent cx="2667000" cy="927735"/>
                <wp:effectExtent l="0" t="1905" r="4445" b="381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27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5CB" w:rsidRDefault="006835CB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………….., ngày….tháng….năm 20</w:t>
                            </w:r>
                            <w:r w:rsidR="00C431A5">
                              <w:rPr>
                                <w:rFonts w:ascii="Arial" w:hAnsi="Arial"/>
                                <w:sz w:val="22"/>
                              </w:rPr>
                              <w:t>..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…</w:t>
                            </w:r>
                          </w:p>
                          <w:p w:rsidR="006835CB" w:rsidRDefault="006835CB" w:rsidP="00FB768C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CÁN BỘ HƯỚNG DẪN</w:t>
                            </w:r>
                          </w:p>
                          <w:p w:rsidR="006835CB" w:rsidRDefault="006835CB" w:rsidP="00FB768C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(ký và ghi rõ họ tên)</w:t>
                            </w:r>
                          </w:p>
                          <w:p w:rsidR="006835CB" w:rsidRDefault="006835CB" w:rsidP="00B65C8F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252pt;margin-top:4.95pt;width:210pt;height:73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" stroked="f">
                <v:textbox>
                  <w:txbxContent>
                    <w:p w:rsidR="006835CB" w:rsidRDefault="006835CB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………….., ngày….tháng….năm 20</w:t>
                      </w:r>
                      <w:r w:rsidR="00C431A5">
                        <w:rPr>
                          <w:rFonts w:ascii="Arial" w:hAnsi="Arial"/>
                          <w:sz w:val="22"/>
                        </w:rPr>
                        <w:t>..</w:t>
                      </w:r>
                      <w:r>
                        <w:rPr>
                          <w:rFonts w:ascii="Arial" w:hAnsi="Arial"/>
                          <w:sz w:val="22"/>
                        </w:rPr>
                        <w:t>…</w:t>
                      </w:r>
                    </w:p>
                    <w:p w:rsidR="006835CB" w:rsidRDefault="006835CB" w:rsidP="00FB768C">
                      <w:pPr>
                        <w:spacing w:before="60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CÁN BỘ HƯỚNG DẪN</w:t>
                      </w:r>
                    </w:p>
                    <w:p w:rsidR="006835CB" w:rsidRDefault="006835CB" w:rsidP="00FB768C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  <w:sz w:val="22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(ký và ghi rõ họ tên)</w:t>
                      </w:r>
                    </w:p>
                    <w:p w:rsidR="006835CB" w:rsidRDefault="006835CB" w:rsidP="00B65C8F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i/>
          <w:noProof/>
          <w:sz w:val="18"/>
          <w:lang w:eastAsia="ja-JP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62865</wp:posOffset>
                </wp:positionV>
                <wp:extent cx="2667000" cy="1061085"/>
                <wp:effectExtent l="0" t="1905" r="4445" b="381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061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5CB" w:rsidRDefault="006835CB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XÁC NHẬN CỦA CƠ QUAN</w:t>
                            </w:r>
                          </w:p>
                          <w:p w:rsidR="006835CB" w:rsidRDefault="006835CB" w:rsidP="00FB768C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THỦ TRƯỞNG</w:t>
                            </w:r>
                          </w:p>
                          <w:p w:rsidR="006835CB" w:rsidRDefault="006835CB" w:rsidP="00FB768C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(ký tên, đóng dấu)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12pt;margin-top:4.95pt;width:210pt;height:83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" stroked="f">
                <v:textbox>
                  <w:txbxContent>
                    <w:p w:rsidR="006835CB" w:rsidRDefault="006835CB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XÁC NHẬN CỦA CƠ QUAN</w:t>
                      </w:r>
                    </w:p>
                    <w:p w:rsidR="006835CB" w:rsidRDefault="006835CB" w:rsidP="00FB768C">
                      <w:pPr>
                        <w:spacing w:before="60"/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THỦ TRƯỞNG</w:t>
                      </w:r>
                    </w:p>
                    <w:p w:rsidR="006835CB" w:rsidRDefault="006835CB" w:rsidP="00FB768C">
                      <w:pPr>
                        <w:spacing w:before="60"/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(ký tên, đóng dấu)</w:t>
                      </w:r>
                    </w:p>
                  </w:txbxContent>
                </v:textbox>
              </v:shape>
            </w:pict>
          </mc:Fallback>
        </mc:AlternateContent>
      </w:r>
    </w:p>
    <w:p w:rsidR="00CE29C3" w:rsidRDefault="00CE29C3">
      <w:pPr>
        <w:tabs>
          <w:tab w:val="center" w:pos="6660"/>
        </w:tabs>
        <w:rPr>
          <w:rFonts w:ascii="Arial" w:hAnsi="Arial"/>
          <w:b/>
        </w:rPr>
      </w:pPr>
      <w:r>
        <w:rPr>
          <w:rFonts w:ascii="Arial" w:hAnsi="Arial"/>
          <w:b/>
        </w:rPr>
        <w:br/>
        <w:t xml:space="preserve">                                                                                             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br/>
        <w:t xml:space="preserve"> </w:t>
      </w:r>
      <w:r>
        <w:rPr>
          <w:rFonts w:ascii="Arial" w:hAnsi="Arial"/>
          <w:b/>
        </w:rPr>
        <w:tab/>
      </w:r>
    </w:p>
    <w:p w:rsidR="00CE29C3" w:rsidRPr="003F3981" w:rsidRDefault="00CE29C3" w:rsidP="007A69AA">
      <w:pPr>
        <w:pStyle w:val="Title"/>
      </w:pPr>
      <w:bookmarkStart w:id="0" w:name="_GoBack"/>
      <w:bookmarkEnd w:id="0"/>
    </w:p>
    <w:sectPr w:rsidR="00CE29C3" w:rsidRPr="003F3981" w:rsidSect="00A667A6">
      <w:pgSz w:w="11907" w:h="16840"/>
      <w:pgMar w:top="1134" w:right="1134" w:bottom="1134" w:left="1134" w:header="720" w:footer="720" w:gutter="28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3E6" w:rsidRDefault="000B43E6">
      <w:r>
        <w:separator/>
      </w:r>
    </w:p>
  </w:endnote>
  <w:endnote w:type="continuationSeparator" w:id="0">
    <w:p w:rsidR="000B43E6" w:rsidRDefault="000B4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3E6" w:rsidRDefault="000B43E6">
      <w:r>
        <w:separator/>
      </w:r>
    </w:p>
  </w:footnote>
  <w:footnote w:type="continuationSeparator" w:id="0">
    <w:p w:rsidR="000B43E6" w:rsidRDefault="000B4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tmpl w:val="00000000"/>
    <w:lvl w:ilvl="0">
      <w:start w:val="1"/>
      <w:numFmt w:val="bullet"/>
      <w:lvlText w:val="-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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510"/>
        </w:tabs>
        <w:ind w:left="510" w:hanging="45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  <w:b/>
        <w:i w:val="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4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"/>
      <w:lvlJc w:val="left"/>
      <w:pPr>
        <w:tabs>
          <w:tab w:val="num" w:pos="510"/>
        </w:tabs>
        <w:ind w:left="510" w:hanging="453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000000D"/>
    <w:multiLevelType w:val="multilevel"/>
    <w:tmpl w:val="0000000D"/>
    <w:lvl w:ilvl="0">
      <w:start w:val="1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320"/>
        </w:tabs>
        <w:ind w:left="13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20" w:hanging="34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0000011"/>
    <w:multiLevelType w:val="multilevel"/>
    <w:tmpl w:val="00000011"/>
    <w:lvl w:ilvl="0">
      <w:start w:val="1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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00000015"/>
    <w:multiLevelType w:val="multilevel"/>
    <w:tmpl w:val="00000015"/>
    <w:lvl w:ilvl="0">
      <w:start w:val="1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00000019"/>
    <w:multiLevelType w:val="multilevel"/>
    <w:tmpl w:val="00000019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4D777B"/>
    <w:multiLevelType w:val="hybridMultilevel"/>
    <w:tmpl w:val="973A01A2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C1E02D88">
      <w:start w:val="1"/>
      <w:numFmt w:val="bullet"/>
      <w:lvlText w:val="-"/>
      <w:lvlJc w:val="left"/>
      <w:pPr>
        <w:tabs>
          <w:tab w:val="num" w:pos="1320"/>
        </w:tabs>
        <w:ind w:left="132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56734D6"/>
    <w:multiLevelType w:val="hybridMultilevel"/>
    <w:tmpl w:val="499AF4B0"/>
    <w:lvl w:ilvl="0" w:tplc="69A6652C">
      <w:start w:val="1"/>
      <w:numFmt w:val="bullet"/>
      <w:lvlText w:val="-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19" w15:restartNumberingAfterBreak="0">
    <w:nsid w:val="1815155A"/>
    <w:multiLevelType w:val="hybridMultilevel"/>
    <w:tmpl w:val="E7A65F00"/>
    <w:lvl w:ilvl="0" w:tplc="3934F27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BEE0DDD"/>
    <w:multiLevelType w:val="hybridMultilevel"/>
    <w:tmpl w:val="F65E0690"/>
    <w:lvl w:ilvl="0" w:tplc="69A6652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1"/>
  </w:num>
  <w:num w:numId="4">
    <w:abstractNumId w:val="7"/>
  </w:num>
  <w:num w:numId="5">
    <w:abstractNumId w:val="15"/>
  </w:num>
  <w:num w:numId="6">
    <w:abstractNumId w:val="13"/>
  </w:num>
  <w:num w:numId="7">
    <w:abstractNumId w:val="14"/>
  </w:num>
  <w:num w:numId="8">
    <w:abstractNumId w:val="5"/>
  </w:num>
  <w:num w:numId="9">
    <w:abstractNumId w:val="12"/>
  </w:num>
  <w:num w:numId="10">
    <w:abstractNumId w:val="6"/>
  </w:num>
  <w:num w:numId="11">
    <w:abstractNumId w:val="2"/>
  </w:num>
  <w:num w:numId="12">
    <w:abstractNumId w:val="9"/>
  </w:num>
  <w:num w:numId="13">
    <w:abstractNumId w:val="1"/>
  </w:num>
  <w:num w:numId="14">
    <w:abstractNumId w:val="10"/>
  </w:num>
  <w:num w:numId="15">
    <w:abstractNumId w:val="8"/>
  </w:num>
  <w:num w:numId="16">
    <w:abstractNumId w:val="3"/>
  </w:num>
  <w:num w:numId="17">
    <w:abstractNumId w:val="0"/>
  </w:num>
  <w:num w:numId="18">
    <w:abstractNumId w:val="17"/>
  </w:num>
  <w:num w:numId="19">
    <w:abstractNumId w:val="20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1AD"/>
    <w:rsid w:val="00001F05"/>
    <w:rsid w:val="00004DBD"/>
    <w:rsid w:val="00015E18"/>
    <w:rsid w:val="00020FC3"/>
    <w:rsid w:val="0002344B"/>
    <w:rsid w:val="0003271B"/>
    <w:rsid w:val="00035B3A"/>
    <w:rsid w:val="00036983"/>
    <w:rsid w:val="00044DAF"/>
    <w:rsid w:val="00044F33"/>
    <w:rsid w:val="00050068"/>
    <w:rsid w:val="00052FF8"/>
    <w:rsid w:val="00055A11"/>
    <w:rsid w:val="000575F8"/>
    <w:rsid w:val="00060220"/>
    <w:rsid w:val="00067255"/>
    <w:rsid w:val="00072E7A"/>
    <w:rsid w:val="00074639"/>
    <w:rsid w:val="000763DF"/>
    <w:rsid w:val="0008231C"/>
    <w:rsid w:val="00082E55"/>
    <w:rsid w:val="00092600"/>
    <w:rsid w:val="00092E83"/>
    <w:rsid w:val="00093A99"/>
    <w:rsid w:val="000A3D8F"/>
    <w:rsid w:val="000A6FE4"/>
    <w:rsid w:val="000B17E1"/>
    <w:rsid w:val="000B3415"/>
    <w:rsid w:val="000B43E6"/>
    <w:rsid w:val="000B7032"/>
    <w:rsid w:val="000B760E"/>
    <w:rsid w:val="000B77DC"/>
    <w:rsid w:val="000C5A0B"/>
    <w:rsid w:val="000D5A20"/>
    <w:rsid w:val="000E69FD"/>
    <w:rsid w:val="000E6E86"/>
    <w:rsid w:val="000F1CDD"/>
    <w:rsid w:val="000F3038"/>
    <w:rsid w:val="000F44B4"/>
    <w:rsid w:val="00102B45"/>
    <w:rsid w:val="001050DC"/>
    <w:rsid w:val="00110EB2"/>
    <w:rsid w:val="00113A6B"/>
    <w:rsid w:val="001226D7"/>
    <w:rsid w:val="00123D19"/>
    <w:rsid w:val="0013137B"/>
    <w:rsid w:val="00133E3C"/>
    <w:rsid w:val="00134510"/>
    <w:rsid w:val="001349B5"/>
    <w:rsid w:val="00135ADB"/>
    <w:rsid w:val="00137836"/>
    <w:rsid w:val="00143066"/>
    <w:rsid w:val="00150BF2"/>
    <w:rsid w:val="001540CA"/>
    <w:rsid w:val="001555B7"/>
    <w:rsid w:val="00170792"/>
    <w:rsid w:val="0017456A"/>
    <w:rsid w:val="00174C84"/>
    <w:rsid w:val="00174F90"/>
    <w:rsid w:val="00184880"/>
    <w:rsid w:val="00195DFB"/>
    <w:rsid w:val="001977B6"/>
    <w:rsid w:val="001A58F3"/>
    <w:rsid w:val="001B2DC4"/>
    <w:rsid w:val="001B2FBB"/>
    <w:rsid w:val="001B4726"/>
    <w:rsid w:val="001B699F"/>
    <w:rsid w:val="001B71FA"/>
    <w:rsid w:val="001C3023"/>
    <w:rsid w:val="001C34D9"/>
    <w:rsid w:val="001C4CA9"/>
    <w:rsid w:val="001E0E23"/>
    <w:rsid w:val="001E42A8"/>
    <w:rsid w:val="001F7823"/>
    <w:rsid w:val="00202AFB"/>
    <w:rsid w:val="0020372D"/>
    <w:rsid w:val="0020611B"/>
    <w:rsid w:val="00214956"/>
    <w:rsid w:val="002176A5"/>
    <w:rsid w:val="0022082E"/>
    <w:rsid w:val="0022242D"/>
    <w:rsid w:val="002230F9"/>
    <w:rsid w:val="00224733"/>
    <w:rsid w:val="002247C2"/>
    <w:rsid w:val="002306F0"/>
    <w:rsid w:val="002307D3"/>
    <w:rsid w:val="00245575"/>
    <w:rsid w:val="0024665B"/>
    <w:rsid w:val="0025151D"/>
    <w:rsid w:val="002518BF"/>
    <w:rsid w:val="00253954"/>
    <w:rsid w:val="0026281B"/>
    <w:rsid w:val="00270561"/>
    <w:rsid w:val="0027205C"/>
    <w:rsid w:val="00275675"/>
    <w:rsid w:val="00276631"/>
    <w:rsid w:val="0027675E"/>
    <w:rsid w:val="0027727E"/>
    <w:rsid w:val="00282275"/>
    <w:rsid w:val="002863B3"/>
    <w:rsid w:val="00287471"/>
    <w:rsid w:val="002A3828"/>
    <w:rsid w:val="002A402C"/>
    <w:rsid w:val="002A63DC"/>
    <w:rsid w:val="002B1B40"/>
    <w:rsid w:val="002B1F65"/>
    <w:rsid w:val="002B31C2"/>
    <w:rsid w:val="002B4808"/>
    <w:rsid w:val="002C436F"/>
    <w:rsid w:val="002C5C52"/>
    <w:rsid w:val="002D5CF7"/>
    <w:rsid w:val="002E42BF"/>
    <w:rsid w:val="002F45C1"/>
    <w:rsid w:val="002F6ABD"/>
    <w:rsid w:val="003018B3"/>
    <w:rsid w:val="003020FB"/>
    <w:rsid w:val="003023D9"/>
    <w:rsid w:val="00311308"/>
    <w:rsid w:val="00312192"/>
    <w:rsid w:val="0031508D"/>
    <w:rsid w:val="00315CF1"/>
    <w:rsid w:val="00340CD5"/>
    <w:rsid w:val="00340E8A"/>
    <w:rsid w:val="00342EE1"/>
    <w:rsid w:val="00347E22"/>
    <w:rsid w:val="00353F5F"/>
    <w:rsid w:val="00355227"/>
    <w:rsid w:val="00356F2E"/>
    <w:rsid w:val="00357054"/>
    <w:rsid w:val="00360CED"/>
    <w:rsid w:val="0036250F"/>
    <w:rsid w:val="00363FF9"/>
    <w:rsid w:val="003647F0"/>
    <w:rsid w:val="00371A69"/>
    <w:rsid w:val="003737C3"/>
    <w:rsid w:val="00377420"/>
    <w:rsid w:val="00384EDF"/>
    <w:rsid w:val="00390880"/>
    <w:rsid w:val="003A3286"/>
    <w:rsid w:val="003A36A4"/>
    <w:rsid w:val="003A5B2F"/>
    <w:rsid w:val="003A5D4D"/>
    <w:rsid w:val="003B02DB"/>
    <w:rsid w:val="003B0A14"/>
    <w:rsid w:val="003B3CAD"/>
    <w:rsid w:val="003B4568"/>
    <w:rsid w:val="003C076A"/>
    <w:rsid w:val="003C0D78"/>
    <w:rsid w:val="003C3E46"/>
    <w:rsid w:val="003C4641"/>
    <w:rsid w:val="003E0483"/>
    <w:rsid w:val="003E31BE"/>
    <w:rsid w:val="003E432A"/>
    <w:rsid w:val="003E444B"/>
    <w:rsid w:val="003E45EB"/>
    <w:rsid w:val="003E67F7"/>
    <w:rsid w:val="003E7A42"/>
    <w:rsid w:val="003F207E"/>
    <w:rsid w:val="003F3159"/>
    <w:rsid w:val="003F3981"/>
    <w:rsid w:val="003F7A90"/>
    <w:rsid w:val="00401872"/>
    <w:rsid w:val="00403154"/>
    <w:rsid w:val="00405F58"/>
    <w:rsid w:val="00406E41"/>
    <w:rsid w:val="004102D2"/>
    <w:rsid w:val="0041301E"/>
    <w:rsid w:val="004226BB"/>
    <w:rsid w:val="00433E59"/>
    <w:rsid w:val="00435DA3"/>
    <w:rsid w:val="00436225"/>
    <w:rsid w:val="004454DC"/>
    <w:rsid w:val="0045081C"/>
    <w:rsid w:val="00456F84"/>
    <w:rsid w:val="00463C0B"/>
    <w:rsid w:val="00472D86"/>
    <w:rsid w:val="00476F73"/>
    <w:rsid w:val="0048071B"/>
    <w:rsid w:val="00490C24"/>
    <w:rsid w:val="00496817"/>
    <w:rsid w:val="0049785D"/>
    <w:rsid w:val="004A397D"/>
    <w:rsid w:val="004A4E89"/>
    <w:rsid w:val="004C1BDF"/>
    <w:rsid w:val="004C227A"/>
    <w:rsid w:val="004C4EC1"/>
    <w:rsid w:val="004D486A"/>
    <w:rsid w:val="004D5F94"/>
    <w:rsid w:val="004D678C"/>
    <w:rsid w:val="004E1D86"/>
    <w:rsid w:val="00501BBB"/>
    <w:rsid w:val="00503CF9"/>
    <w:rsid w:val="00506A23"/>
    <w:rsid w:val="00506DC2"/>
    <w:rsid w:val="00507C10"/>
    <w:rsid w:val="00515925"/>
    <w:rsid w:val="00516799"/>
    <w:rsid w:val="005209B7"/>
    <w:rsid w:val="00521FE4"/>
    <w:rsid w:val="005240E5"/>
    <w:rsid w:val="00531780"/>
    <w:rsid w:val="00533F13"/>
    <w:rsid w:val="0053475C"/>
    <w:rsid w:val="00536A9A"/>
    <w:rsid w:val="00537864"/>
    <w:rsid w:val="00544947"/>
    <w:rsid w:val="00546A34"/>
    <w:rsid w:val="00552799"/>
    <w:rsid w:val="00553692"/>
    <w:rsid w:val="00554849"/>
    <w:rsid w:val="005567EA"/>
    <w:rsid w:val="00560C86"/>
    <w:rsid w:val="00572294"/>
    <w:rsid w:val="00572BFA"/>
    <w:rsid w:val="00576C01"/>
    <w:rsid w:val="00580D4E"/>
    <w:rsid w:val="005814D7"/>
    <w:rsid w:val="0058383A"/>
    <w:rsid w:val="00586B89"/>
    <w:rsid w:val="00592ED7"/>
    <w:rsid w:val="00596C81"/>
    <w:rsid w:val="00597B01"/>
    <w:rsid w:val="005A12FB"/>
    <w:rsid w:val="005A352D"/>
    <w:rsid w:val="005A4A52"/>
    <w:rsid w:val="005A4BDD"/>
    <w:rsid w:val="005A530B"/>
    <w:rsid w:val="005B0585"/>
    <w:rsid w:val="005B680B"/>
    <w:rsid w:val="005C194C"/>
    <w:rsid w:val="005E1895"/>
    <w:rsid w:val="005E3752"/>
    <w:rsid w:val="005E6592"/>
    <w:rsid w:val="005F287C"/>
    <w:rsid w:val="005F3458"/>
    <w:rsid w:val="005F5A30"/>
    <w:rsid w:val="005F765D"/>
    <w:rsid w:val="006045FA"/>
    <w:rsid w:val="00611BD2"/>
    <w:rsid w:val="006132DF"/>
    <w:rsid w:val="00615B01"/>
    <w:rsid w:val="006274EB"/>
    <w:rsid w:val="006311C7"/>
    <w:rsid w:val="00634F74"/>
    <w:rsid w:val="00636828"/>
    <w:rsid w:val="0064238F"/>
    <w:rsid w:val="006514F0"/>
    <w:rsid w:val="00654C89"/>
    <w:rsid w:val="00657756"/>
    <w:rsid w:val="00661320"/>
    <w:rsid w:val="00663EF7"/>
    <w:rsid w:val="00663F57"/>
    <w:rsid w:val="006673DF"/>
    <w:rsid w:val="006675FA"/>
    <w:rsid w:val="00672149"/>
    <w:rsid w:val="006723B2"/>
    <w:rsid w:val="00672C95"/>
    <w:rsid w:val="006760B2"/>
    <w:rsid w:val="006770FC"/>
    <w:rsid w:val="0068065A"/>
    <w:rsid w:val="00682CB8"/>
    <w:rsid w:val="006835CB"/>
    <w:rsid w:val="0069154C"/>
    <w:rsid w:val="00691677"/>
    <w:rsid w:val="00692291"/>
    <w:rsid w:val="006A2ED6"/>
    <w:rsid w:val="006C11BB"/>
    <w:rsid w:val="006C667B"/>
    <w:rsid w:val="006C7DD8"/>
    <w:rsid w:val="006D0C74"/>
    <w:rsid w:val="006D15A9"/>
    <w:rsid w:val="006D50EB"/>
    <w:rsid w:val="006E1D05"/>
    <w:rsid w:val="006E20CC"/>
    <w:rsid w:val="006E2F61"/>
    <w:rsid w:val="006E4F18"/>
    <w:rsid w:val="007035DE"/>
    <w:rsid w:val="00704AB7"/>
    <w:rsid w:val="00705389"/>
    <w:rsid w:val="00716895"/>
    <w:rsid w:val="0071720C"/>
    <w:rsid w:val="0072265D"/>
    <w:rsid w:val="0072331D"/>
    <w:rsid w:val="00723FA3"/>
    <w:rsid w:val="0073422C"/>
    <w:rsid w:val="0073552C"/>
    <w:rsid w:val="00742B1E"/>
    <w:rsid w:val="00746219"/>
    <w:rsid w:val="00750F2A"/>
    <w:rsid w:val="007523C7"/>
    <w:rsid w:val="00752EE0"/>
    <w:rsid w:val="007569B5"/>
    <w:rsid w:val="00757B32"/>
    <w:rsid w:val="007614DC"/>
    <w:rsid w:val="007636AB"/>
    <w:rsid w:val="0076455E"/>
    <w:rsid w:val="00765535"/>
    <w:rsid w:val="00767C1F"/>
    <w:rsid w:val="007702EF"/>
    <w:rsid w:val="00773231"/>
    <w:rsid w:val="00783D64"/>
    <w:rsid w:val="0078486D"/>
    <w:rsid w:val="007905C7"/>
    <w:rsid w:val="00793DAA"/>
    <w:rsid w:val="0079401F"/>
    <w:rsid w:val="007A10F8"/>
    <w:rsid w:val="007A2617"/>
    <w:rsid w:val="007A69AA"/>
    <w:rsid w:val="007B4008"/>
    <w:rsid w:val="007B78FB"/>
    <w:rsid w:val="007B7FE7"/>
    <w:rsid w:val="007C4141"/>
    <w:rsid w:val="007E06AB"/>
    <w:rsid w:val="007E234A"/>
    <w:rsid w:val="007E609D"/>
    <w:rsid w:val="007E7156"/>
    <w:rsid w:val="007F288E"/>
    <w:rsid w:val="007F356C"/>
    <w:rsid w:val="007F7213"/>
    <w:rsid w:val="00800E3D"/>
    <w:rsid w:val="00801E8A"/>
    <w:rsid w:val="00810725"/>
    <w:rsid w:val="008112BC"/>
    <w:rsid w:val="008136F1"/>
    <w:rsid w:val="00815D07"/>
    <w:rsid w:val="00816A1F"/>
    <w:rsid w:val="008203F0"/>
    <w:rsid w:val="0082176F"/>
    <w:rsid w:val="00821AF3"/>
    <w:rsid w:val="0082235D"/>
    <w:rsid w:val="008250AA"/>
    <w:rsid w:val="008259DB"/>
    <w:rsid w:val="00835231"/>
    <w:rsid w:val="008440CA"/>
    <w:rsid w:val="008462D6"/>
    <w:rsid w:val="00846783"/>
    <w:rsid w:val="00847BB1"/>
    <w:rsid w:val="00856999"/>
    <w:rsid w:val="008627AF"/>
    <w:rsid w:val="00862BB4"/>
    <w:rsid w:val="008664F0"/>
    <w:rsid w:val="00866561"/>
    <w:rsid w:val="008675EB"/>
    <w:rsid w:val="008710CE"/>
    <w:rsid w:val="0087629F"/>
    <w:rsid w:val="008859A2"/>
    <w:rsid w:val="00886934"/>
    <w:rsid w:val="00895835"/>
    <w:rsid w:val="00896133"/>
    <w:rsid w:val="008A6777"/>
    <w:rsid w:val="008A6B0C"/>
    <w:rsid w:val="008A6DBE"/>
    <w:rsid w:val="008A7EE7"/>
    <w:rsid w:val="008B0FC2"/>
    <w:rsid w:val="008B1C33"/>
    <w:rsid w:val="008B7033"/>
    <w:rsid w:val="008B75C6"/>
    <w:rsid w:val="008C2DAB"/>
    <w:rsid w:val="008C443F"/>
    <w:rsid w:val="008D2DC5"/>
    <w:rsid w:val="008D51B3"/>
    <w:rsid w:val="008E2FB3"/>
    <w:rsid w:val="00912CA3"/>
    <w:rsid w:val="00915425"/>
    <w:rsid w:val="00921FC7"/>
    <w:rsid w:val="00922110"/>
    <w:rsid w:val="009232F8"/>
    <w:rsid w:val="00937C8C"/>
    <w:rsid w:val="00946ED1"/>
    <w:rsid w:val="00947475"/>
    <w:rsid w:val="009524F4"/>
    <w:rsid w:val="00953E0C"/>
    <w:rsid w:val="009569B6"/>
    <w:rsid w:val="00957590"/>
    <w:rsid w:val="0098369D"/>
    <w:rsid w:val="00985C1D"/>
    <w:rsid w:val="00990763"/>
    <w:rsid w:val="009907BB"/>
    <w:rsid w:val="00993D9C"/>
    <w:rsid w:val="009A1AF0"/>
    <w:rsid w:val="009A405F"/>
    <w:rsid w:val="009B1D96"/>
    <w:rsid w:val="009C0088"/>
    <w:rsid w:val="009C21BA"/>
    <w:rsid w:val="009C3D17"/>
    <w:rsid w:val="009C4AFE"/>
    <w:rsid w:val="009C6758"/>
    <w:rsid w:val="009D232A"/>
    <w:rsid w:val="009D3819"/>
    <w:rsid w:val="009D5E9A"/>
    <w:rsid w:val="009E0E41"/>
    <w:rsid w:val="009E1468"/>
    <w:rsid w:val="009F58E3"/>
    <w:rsid w:val="00A025CB"/>
    <w:rsid w:val="00A03017"/>
    <w:rsid w:val="00A060BE"/>
    <w:rsid w:val="00A1352B"/>
    <w:rsid w:val="00A141C9"/>
    <w:rsid w:val="00A244CD"/>
    <w:rsid w:val="00A25BC3"/>
    <w:rsid w:val="00A27080"/>
    <w:rsid w:val="00A33117"/>
    <w:rsid w:val="00A33F4E"/>
    <w:rsid w:val="00A362E6"/>
    <w:rsid w:val="00A3765B"/>
    <w:rsid w:val="00A43965"/>
    <w:rsid w:val="00A53DE5"/>
    <w:rsid w:val="00A5712A"/>
    <w:rsid w:val="00A6347D"/>
    <w:rsid w:val="00A63EC9"/>
    <w:rsid w:val="00A667A6"/>
    <w:rsid w:val="00A676E0"/>
    <w:rsid w:val="00A704DF"/>
    <w:rsid w:val="00A70BAC"/>
    <w:rsid w:val="00A749D8"/>
    <w:rsid w:val="00A76A12"/>
    <w:rsid w:val="00A82B8B"/>
    <w:rsid w:val="00A84336"/>
    <w:rsid w:val="00A916BA"/>
    <w:rsid w:val="00AA07A6"/>
    <w:rsid w:val="00AA5569"/>
    <w:rsid w:val="00AA5DA5"/>
    <w:rsid w:val="00AA6CCE"/>
    <w:rsid w:val="00AB02A9"/>
    <w:rsid w:val="00AB4ED5"/>
    <w:rsid w:val="00AB5913"/>
    <w:rsid w:val="00AB5F43"/>
    <w:rsid w:val="00AC4539"/>
    <w:rsid w:val="00AD174E"/>
    <w:rsid w:val="00AD51BE"/>
    <w:rsid w:val="00AE427D"/>
    <w:rsid w:val="00AF00A6"/>
    <w:rsid w:val="00AF44BE"/>
    <w:rsid w:val="00AF6403"/>
    <w:rsid w:val="00AF7D05"/>
    <w:rsid w:val="00AF7F64"/>
    <w:rsid w:val="00B1017C"/>
    <w:rsid w:val="00B10B36"/>
    <w:rsid w:val="00B210A1"/>
    <w:rsid w:val="00B275C0"/>
    <w:rsid w:val="00B338A2"/>
    <w:rsid w:val="00B41C18"/>
    <w:rsid w:val="00B540EC"/>
    <w:rsid w:val="00B6100B"/>
    <w:rsid w:val="00B6266C"/>
    <w:rsid w:val="00B65C8F"/>
    <w:rsid w:val="00B66EEC"/>
    <w:rsid w:val="00B70C25"/>
    <w:rsid w:val="00B73220"/>
    <w:rsid w:val="00B73C52"/>
    <w:rsid w:val="00B7466E"/>
    <w:rsid w:val="00B82FC7"/>
    <w:rsid w:val="00B87D87"/>
    <w:rsid w:val="00B94BBF"/>
    <w:rsid w:val="00B972C6"/>
    <w:rsid w:val="00BA12B0"/>
    <w:rsid w:val="00BA4785"/>
    <w:rsid w:val="00BA6D3E"/>
    <w:rsid w:val="00BB1BA6"/>
    <w:rsid w:val="00BB5D66"/>
    <w:rsid w:val="00BC002D"/>
    <w:rsid w:val="00BC6AE2"/>
    <w:rsid w:val="00BE347C"/>
    <w:rsid w:val="00BE481D"/>
    <w:rsid w:val="00BE5B88"/>
    <w:rsid w:val="00BF0B77"/>
    <w:rsid w:val="00BF22EB"/>
    <w:rsid w:val="00BF3B32"/>
    <w:rsid w:val="00C00566"/>
    <w:rsid w:val="00C04BC4"/>
    <w:rsid w:val="00C117D8"/>
    <w:rsid w:val="00C13350"/>
    <w:rsid w:val="00C2030A"/>
    <w:rsid w:val="00C208F4"/>
    <w:rsid w:val="00C23633"/>
    <w:rsid w:val="00C26764"/>
    <w:rsid w:val="00C27515"/>
    <w:rsid w:val="00C31B26"/>
    <w:rsid w:val="00C339C2"/>
    <w:rsid w:val="00C34F09"/>
    <w:rsid w:val="00C35801"/>
    <w:rsid w:val="00C403B1"/>
    <w:rsid w:val="00C40B8B"/>
    <w:rsid w:val="00C4147B"/>
    <w:rsid w:val="00C42BC4"/>
    <w:rsid w:val="00C431A5"/>
    <w:rsid w:val="00C466E4"/>
    <w:rsid w:val="00C4682D"/>
    <w:rsid w:val="00C5744F"/>
    <w:rsid w:val="00C67D93"/>
    <w:rsid w:val="00C70DB3"/>
    <w:rsid w:val="00C71B7B"/>
    <w:rsid w:val="00C73D5D"/>
    <w:rsid w:val="00C75677"/>
    <w:rsid w:val="00C8742D"/>
    <w:rsid w:val="00C93924"/>
    <w:rsid w:val="00C9419C"/>
    <w:rsid w:val="00CA41DE"/>
    <w:rsid w:val="00CA5613"/>
    <w:rsid w:val="00CA7BBF"/>
    <w:rsid w:val="00CC02F5"/>
    <w:rsid w:val="00CC6924"/>
    <w:rsid w:val="00CC6A54"/>
    <w:rsid w:val="00CD0ACC"/>
    <w:rsid w:val="00CD211E"/>
    <w:rsid w:val="00CD70F4"/>
    <w:rsid w:val="00CE29C3"/>
    <w:rsid w:val="00CE6910"/>
    <w:rsid w:val="00CE7289"/>
    <w:rsid w:val="00CF0054"/>
    <w:rsid w:val="00CF5C14"/>
    <w:rsid w:val="00D03C6D"/>
    <w:rsid w:val="00D05074"/>
    <w:rsid w:val="00D11CD6"/>
    <w:rsid w:val="00D12313"/>
    <w:rsid w:val="00D12FC3"/>
    <w:rsid w:val="00D13C54"/>
    <w:rsid w:val="00D14020"/>
    <w:rsid w:val="00D24B98"/>
    <w:rsid w:val="00D25744"/>
    <w:rsid w:val="00D2657B"/>
    <w:rsid w:val="00D26755"/>
    <w:rsid w:val="00D4462A"/>
    <w:rsid w:val="00D45EF8"/>
    <w:rsid w:val="00D471D3"/>
    <w:rsid w:val="00D51A3C"/>
    <w:rsid w:val="00D607DE"/>
    <w:rsid w:val="00D64DB2"/>
    <w:rsid w:val="00D74035"/>
    <w:rsid w:val="00D74EAA"/>
    <w:rsid w:val="00D815CA"/>
    <w:rsid w:val="00D861DC"/>
    <w:rsid w:val="00D95C49"/>
    <w:rsid w:val="00DA483B"/>
    <w:rsid w:val="00DA571D"/>
    <w:rsid w:val="00DA7792"/>
    <w:rsid w:val="00DB45A2"/>
    <w:rsid w:val="00DB7B88"/>
    <w:rsid w:val="00DE09D5"/>
    <w:rsid w:val="00DE1013"/>
    <w:rsid w:val="00DE30E5"/>
    <w:rsid w:val="00DE653B"/>
    <w:rsid w:val="00DE6AB9"/>
    <w:rsid w:val="00DE7040"/>
    <w:rsid w:val="00DE704B"/>
    <w:rsid w:val="00DF0FF2"/>
    <w:rsid w:val="00DF141B"/>
    <w:rsid w:val="00DF6536"/>
    <w:rsid w:val="00E02051"/>
    <w:rsid w:val="00E02573"/>
    <w:rsid w:val="00E042D5"/>
    <w:rsid w:val="00E074D8"/>
    <w:rsid w:val="00E14021"/>
    <w:rsid w:val="00E15A82"/>
    <w:rsid w:val="00E211C9"/>
    <w:rsid w:val="00E22C83"/>
    <w:rsid w:val="00E25F95"/>
    <w:rsid w:val="00E26C44"/>
    <w:rsid w:val="00E3385F"/>
    <w:rsid w:val="00E40D8E"/>
    <w:rsid w:val="00E414F7"/>
    <w:rsid w:val="00E463CF"/>
    <w:rsid w:val="00E46F7B"/>
    <w:rsid w:val="00E50411"/>
    <w:rsid w:val="00E53FA1"/>
    <w:rsid w:val="00E61FB1"/>
    <w:rsid w:val="00E661A0"/>
    <w:rsid w:val="00E73E80"/>
    <w:rsid w:val="00E755A3"/>
    <w:rsid w:val="00E77EE2"/>
    <w:rsid w:val="00E77FDC"/>
    <w:rsid w:val="00E90A08"/>
    <w:rsid w:val="00E918DC"/>
    <w:rsid w:val="00EA012F"/>
    <w:rsid w:val="00EA7FD0"/>
    <w:rsid w:val="00EB1B3A"/>
    <w:rsid w:val="00EB25C3"/>
    <w:rsid w:val="00EB27CB"/>
    <w:rsid w:val="00EB37F7"/>
    <w:rsid w:val="00EB6026"/>
    <w:rsid w:val="00EC3828"/>
    <w:rsid w:val="00EC6266"/>
    <w:rsid w:val="00ED143E"/>
    <w:rsid w:val="00ED1A02"/>
    <w:rsid w:val="00ED1C1A"/>
    <w:rsid w:val="00ED5919"/>
    <w:rsid w:val="00ED5B8E"/>
    <w:rsid w:val="00EE12F6"/>
    <w:rsid w:val="00EE1923"/>
    <w:rsid w:val="00EE42F5"/>
    <w:rsid w:val="00EE598A"/>
    <w:rsid w:val="00EE67B1"/>
    <w:rsid w:val="00EF269C"/>
    <w:rsid w:val="00EF3E0D"/>
    <w:rsid w:val="00EF5094"/>
    <w:rsid w:val="00EF55FE"/>
    <w:rsid w:val="00F0645E"/>
    <w:rsid w:val="00F1221F"/>
    <w:rsid w:val="00F21B74"/>
    <w:rsid w:val="00F344A8"/>
    <w:rsid w:val="00F36786"/>
    <w:rsid w:val="00F37E2F"/>
    <w:rsid w:val="00F4266B"/>
    <w:rsid w:val="00F4447C"/>
    <w:rsid w:val="00F53328"/>
    <w:rsid w:val="00F53CB5"/>
    <w:rsid w:val="00F55D5B"/>
    <w:rsid w:val="00F56C13"/>
    <w:rsid w:val="00F7027A"/>
    <w:rsid w:val="00F71722"/>
    <w:rsid w:val="00F71740"/>
    <w:rsid w:val="00F777CE"/>
    <w:rsid w:val="00F81C3A"/>
    <w:rsid w:val="00F82384"/>
    <w:rsid w:val="00F843BA"/>
    <w:rsid w:val="00F86D68"/>
    <w:rsid w:val="00F87965"/>
    <w:rsid w:val="00FA5526"/>
    <w:rsid w:val="00FB768C"/>
    <w:rsid w:val="00FD0095"/>
    <w:rsid w:val="00FE1B2C"/>
    <w:rsid w:val="00FE1DCC"/>
    <w:rsid w:val="00FE3B9E"/>
    <w:rsid w:val="00FE4470"/>
    <w:rsid w:val="00FE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3D3AFB"/>
  <w15:chartTrackingRefBased/>
  <w15:docId w15:val="{F8CEF026-1C8D-4663-AE40-DE65226D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47D"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pPr>
      <w:keepNext/>
      <w:spacing w:before="10" w:after="10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pPr>
      <w:keepNext/>
      <w:spacing w:before="10" w:after="10"/>
      <w:jc w:val="both"/>
      <w:outlineLvl w:val="4"/>
    </w:pPr>
    <w:rPr>
      <w:rFonts w:ascii="Arial" w:hAnsi="Arial"/>
      <w:b/>
      <w:sz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PageNumber">
    <w:name w:val="page number"/>
    <w:basedOn w:val="DefaultParagraphFont"/>
  </w:style>
  <w:style w:type="character" w:styleId="CommentReference">
    <w:name w:val="annotation reference"/>
    <w:rPr>
      <w:sz w:val="16"/>
    </w:rPr>
  </w:style>
  <w:style w:type="paragraph" w:styleId="CommentText">
    <w:name w:val="annotation text"/>
    <w:basedOn w:val="Normal"/>
    <w:rPr>
      <w:sz w:val="20"/>
    </w:rPr>
  </w:style>
  <w:style w:type="paragraph" w:styleId="BodyTextIndent">
    <w:name w:val="Body Text Indent"/>
    <w:basedOn w:val="Normal"/>
    <w:pPr>
      <w:tabs>
        <w:tab w:val="center" w:pos="6660"/>
      </w:tabs>
      <w:ind w:left="2160"/>
    </w:pPr>
  </w:style>
  <w:style w:type="paragraph" w:styleId="BalloonText">
    <w:name w:val="Balloon Text"/>
    <w:basedOn w:val="Normal"/>
    <w:rPr>
      <w:rFonts w:ascii="Tahoma" w:hAnsi="Tahoma"/>
      <w:sz w:val="16"/>
    </w:rPr>
  </w:style>
  <w:style w:type="paragraph" w:styleId="BodyText">
    <w:name w:val="Body Text"/>
    <w:basedOn w:val="Normal"/>
    <w:pPr>
      <w:spacing w:before="10" w:after="10"/>
      <w:jc w:val="both"/>
    </w:pPr>
    <w:rPr>
      <w:rFonts w:ascii="Arial" w:hAnsi="Arial"/>
      <w:sz w:val="22"/>
    </w:rPr>
  </w:style>
  <w:style w:type="paragraph" w:styleId="BodyTextIndent2">
    <w:name w:val="Body Text Indent 2"/>
    <w:basedOn w:val="Normal"/>
    <w:pPr>
      <w:spacing w:before="60" w:after="60"/>
      <w:ind w:left="360"/>
      <w:jc w:val="both"/>
    </w:pPr>
    <w:rPr>
      <w:rFonts w:ascii="Arial" w:hAnsi="Arial"/>
      <w:sz w:val="22"/>
    </w:rPr>
  </w:style>
  <w:style w:type="paragraph" w:customStyle="1" w:styleId="dvan">
    <w:name w:val="dvan"/>
    <w:basedOn w:val="Normal"/>
    <w:pPr>
      <w:tabs>
        <w:tab w:val="left" w:pos="284"/>
      </w:tabs>
      <w:autoSpaceDE w:val="0"/>
      <w:autoSpaceDN w:val="0"/>
      <w:spacing w:before="60" w:after="60"/>
      <w:ind w:firstLine="567"/>
      <w:jc w:val="both"/>
    </w:pPr>
    <w:rPr>
      <w:sz w:val="2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6"/>
    </w:rPr>
  </w:style>
  <w:style w:type="paragraph" w:styleId="CommentSubject">
    <w:name w:val="annotation subject"/>
    <w:basedOn w:val="CommentText"/>
    <w:next w:val="CommentText"/>
    <w:rPr>
      <w:b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Pages>1</Pages>
  <Words>177</Words>
  <Characters>1011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MáºªU BÃO CÃO THá»°C Táº¬P Tá»T NGHIá»†P</vt:lpstr>
    </vt:vector>
  </TitlesOfParts>
  <Manager/>
  <Company>DH AG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MáºªU BÃO CÃO THá»°C Táº¬P Tá»T NGHIá»†P</dc:title>
  <dc:subject/>
  <dc:creator>Doan Thanh Nghi</dc:creator>
  <cp:keywords/>
  <dc:description/>
  <cp:lastModifiedBy>nguyễn thạnh</cp:lastModifiedBy>
  <cp:revision>2</cp:revision>
  <cp:lastPrinted>2008-09-05T03:22:00Z</cp:lastPrinted>
  <dcterms:created xsi:type="dcterms:W3CDTF">2017-04-03T23:08:00Z</dcterms:created>
  <dcterms:modified xsi:type="dcterms:W3CDTF">2017-04-03T23:08:00Z</dcterms:modified>
  <cp:category/>
</cp:coreProperties>
</file>